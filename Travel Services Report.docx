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C61" w:rsidRDefault="00800C61" w:rsidP="00800C61">
      <w:pPr>
        <w:jc w:val="center"/>
        <w:rPr>
          <w:sz w:val="72"/>
          <w:szCs w:val="72"/>
        </w:rPr>
      </w:pPr>
      <w:r>
        <w:rPr>
          <w:sz w:val="72"/>
          <w:szCs w:val="72"/>
        </w:rPr>
        <w:t>TRAVEL SERVICES</w:t>
      </w:r>
      <w:r>
        <w:rPr>
          <w:sz w:val="72"/>
          <w:szCs w:val="72"/>
        </w:rPr>
        <w:br/>
      </w:r>
    </w:p>
    <w:p w:rsidR="00800C61" w:rsidRDefault="00800C61" w:rsidP="00800C61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Given below is a model diagram to show how travel services can be added to the implemented Travel Agency model.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>
            <wp:extent cx="5943600" cy="4076700"/>
            <wp:effectExtent l="0" t="0" r="0" b="0"/>
            <wp:docPr id="1" name="Picture 1" descr="C:\Users\rachc\Downloads\WhatsApp Image 2019-10-20 at 3.43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chc\Downloads\WhatsApp Image 2019-10-20 at 3.43.51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C61" w:rsidRDefault="00800C61" w:rsidP="00800C61">
      <w:pPr>
        <w:rPr>
          <w:sz w:val="32"/>
          <w:szCs w:val="32"/>
        </w:rPr>
      </w:pPr>
    </w:p>
    <w:p w:rsidR="00800C61" w:rsidRDefault="00800C61" w:rsidP="00800C61">
      <w:pPr>
        <w:rPr>
          <w:sz w:val="32"/>
          <w:szCs w:val="32"/>
        </w:rPr>
      </w:pPr>
    </w:p>
    <w:p w:rsidR="00800C61" w:rsidRDefault="00800C61" w:rsidP="00800C61">
      <w:pPr>
        <w:rPr>
          <w:sz w:val="44"/>
          <w:szCs w:val="44"/>
        </w:rPr>
      </w:pPr>
      <w:r>
        <w:rPr>
          <w:sz w:val="44"/>
          <w:szCs w:val="44"/>
        </w:rPr>
        <w:t>MODEL DIAGRAM ENTITIES:</w:t>
      </w:r>
      <w:r>
        <w:rPr>
          <w:sz w:val="44"/>
          <w:szCs w:val="44"/>
        </w:rPr>
        <w:br/>
      </w:r>
    </w:p>
    <w:p w:rsidR="00800C61" w:rsidRPr="00800C61" w:rsidRDefault="00800C61" w:rsidP="00800C61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800C61">
        <w:rPr>
          <w:b/>
          <w:sz w:val="32"/>
          <w:szCs w:val="32"/>
        </w:rPr>
        <w:t>Travel Services</w:t>
      </w:r>
      <w:r w:rsidRPr="00800C61">
        <w:rPr>
          <w:sz w:val="32"/>
          <w:szCs w:val="32"/>
        </w:rPr>
        <w:br/>
      </w:r>
      <w:proofErr w:type="spellStart"/>
      <w:r w:rsidRPr="00800C61">
        <w:rPr>
          <w:sz w:val="32"/>
          <w:szCs w:val="32"/>
        </w:rPr>
        <w:t>carReservationID</w:t>
      </w:r>
      <w:proofErr w:type="spellEnd"/>
      <w:r w:rsidRPr="00800C61">
        <w:rPr>
          <w:sz w:val="32"/>
          <w:szCs w:val="32"/>
        </w:rPr>
        <w:t xml:space="preserve">, </w:t>
      </w:r>
      <w:proofErr w:type="spellStart"/>
      <w:r w:rsidRPr="00800C61">
        <w:rPr>
          <w:sz w:val="32"/>
          <w:szCs w:val="32"/>
        </w:rPr>
        <w:t>hotelReservationID</w:t>
      </w:r>
      <w:proofErr w:type="spellEnd"/>
      <w:r w:rsidRPr="00800C61">
        <w:rPr>
          <w:sz w:val="32"/>
          <w:szCs w:val="32"/>
        </w:rPr>
        <w:t xml:space="preserve">, </w:t>
      </w:r>
      <w:proofErr w:type="spellStart"/>
      <w:r w:rsidRPr="00800C61">
        <w:rPr>
          <w:sz w:val="32"/>
          <w:szCs w:val="32"/>
        </w:rPr>
        <w:t>payerID</w:t>
      </w:r>
      <w:proofErr w:type="spellEnd"/>
      <w:r w:rsidRPr="00800C61">
        <w:rPr>
          <w:sz w:val="32"/>
          <w:szCs w:val="32"/>
        </w:rPr>
        <w:t xml:space="preserve">, </w:t>
      </w:r>
      <w:proofErr w:type="spellStart"/>
      <w:r w:rsidRPr="00800C61">
        <w:rPr>
          <w:sz w:val="32"/>
          <w:szCs w:val="32"/>
        </w:rPr>
        <w:t>payerName</w:t>
      </w:r>
      <w:proofErr w:type="spellEnd"/>
      <w:r w:rsidRPr="00800C61">
        <w:rPr>
          <w:sz w:val="32"/>
          <w:szCs w:val="32"/>
        </w:rPr>
        <w:t xml:space="preserve">, </w:t>
      </w:r>
      <w:proofErr w:type="spellStart"/>
      <w:r w:rsidRPr="00800C61">
        <w:rPr>
          <w:sz w:val="32"/>
          <w:szCs w:val="32"/>
        </w:rPr>
        <w:t>payerPaymentDetails</w:t>
      </w:r>
      <w:proofErr w:type="spellEnd"/>
    </w:p>
    <w:p w:rsidR="00800C61" w:rsidRPr="00800C61" w:rsidRDefault="00800C61" w:rsidP="00800C61">
      <w:pPr>
        <w:pStyle w:val="ListParagraph"/>
        <w:numPr>
          <w:ilvl w:val="0"/>
          <w:numId w:val="24"/>
        </w:numPr>
        <w:rPr>
          <w:b/>
          <w:sz w:val="32"/>
          <w:szCs w:val="32"/>
        </w:rPr>
      </w:pPr>
      <w:r w:rsidRPr="00800C61">
        <w:rPr>
          <w:b/>
          <w:sz w:val="32"/>
          <w:szCs w:val="32"/>
        </w:rPr>
        <w:lastRenderedPageBreak/>
        <w:t>Car Rental Company</w:t>
      </w:r>
      <w:r w:rsidR="00AB1F16">
        <w:rPr>
          <w:b/>
          <w:sz w:val="32"/>
          <w:szCs w:val="32"/>
        </w:rPr>
        <w:br/>
      </w:r>
      <w:proofErr w:type="spellStart"/>
      <w:r w:rsidR="00AB1F16">
        <w:rPr>
          <w:sz w:val="32"/>
          <w:szCs w:val="32"/>
        </w:rPr>
        <w:t>carName</w:t>
      </w:r>
      <w:proofErr w:type="spellEnd"/>
      <w:r w:rsidR="00AB1F16">
        <w:rPr>
          <w:sz w:val="32"/>
          <w:szCs w:val="32"/>
        </w:rPr>
        <w:t xml:space="preserve">, </w:t>
      </w:r>
      <w:proofErr w:type="spellStart"/>
      <w:r w:rsidR="00AB1F16">
        <w:rPr>
          <w:sz w:val="32"/>
          <w:szCs w:val="32"/>
        </w:rPr>
        <w:t>seatsInCar</w:t>
      </w:r>
      <w:proofErr w:type="spellEnd"/>
      <w:r w:rsidR="00AB1F16">
        <w:rPr>
          <w:sz w:val="32"/>
          <w:szCs w:val="32"/>
        </w:rPr>
        <w:t xml:space="preserve">, </w:t>
      </w:r>
      <w:proofErr w:type="spellStart"/>
      <w:r w:rsidR="00AB1F16">
        <w:rPr>
          <w:sz w:val="32"/>
          <w:szCs w:val="32"/>
        </w:rPr>
        <w:t>costPerHour</w:t>
      </w:r>
      <w:proofErr w:type="spellEnd"/>
      <w:r w:rsidR="00AB1F16">
        <w:rPr>
          <w:sz w:val="32"/>
          <w:szCs w:val="32"/>
        </w:rPr>
        <w:t xml:space="preserve">, </w:t>
      </w:r>
      <w:proofErr w:type="spellStart"/>
      <w:r w:rsidR="00AB1F16">
        <w:rPr>
          <w:sz w:val="32"/>
          <w:szCs w:val="32"/>
        </w:rPr>
        <w:t>driverForCar</w:t>
      </w:r>
      <w:proofErr w:type="spellEnd"/>
    </w:p>
    <w:p w:rsidR="00800C61" w:rsidRPr="00800C61" w:rsidRDefault="00800C61" w:rsidP="00800C61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44"/>
          <w:szCs w:val="44"/>
        </w:rPr>
        <w:t>Local Hotels</w:t>
      </w:r>
      <w:r w:rsidR="00AB1F16">
        <w:rPr>
          <w:sz w:val="44"/>
          <w:szCs w:val="44"/>
        </w:rPr>
        <w:br/>
      </w:r>
      <w:proofErr w:type="spellStart"/>
      <w:r w:rsidR="00AB1F16">
        <w:rPr>
          <w:sz w:val="32"/>
          <w:szCs w:val="32"/>
        </w:rPr>
        <w:t>hotelList</w:t>
      </w:r>
      <w:proofErr w:type="spellEnd"/>
      <w:r w:rsidR="00AB1F16">
        <w:rPr>
          <w:sz w:val="32"/>
          <w:szCs w:val="32"/>
        </w:rPr>
        <w:t xml:space="preserve">, </w:t>
      </w:r>
      <w:proofErr w:type="spellStart"/>
      <w:r w:rsidR="00AB1F16">
        <w:rPr>
          <w:sz w:val="32"/>
          <w:szCs w:val="32"/>
        </w:rPr>
        <w:t>accomodationPerRoom</w:t>
      </w:r>
      <w:proofErr w:type="spellEnd"/>
      <w:r w:rsidR="00AB1F16">
        <w:rPr>
          <w:sz w:val="32"/>
          <w:szCs w:val="32"/>
        </w:rPr>
        <w:t xml:space="preserve">, </w:t>
      </w:r>
      <w:proofErr w:type="spellStart"/>
      <w:r w:rsidR="00AB1F16">
        <w:rPr>
          <w:sz w:val="32"/>
          <w:szCs w:val="32"/>
        </w:rPr>
        <w:t>costPerRoom</w:t>
      </w:r>
      <w:proofErr w:type="spellEnd"/>
      <w:r w:rsidR="00AB1F16">
        <w:rPr>
          <w:sz w:val="32"/>
          <w:szCs w:val="32"/>
        </w:rPr>
        <w:t xml:space="preserve">, </w:t>
      </w:r>
      <w:proofErr w:type="spellStart"/>
      <w:r w:rsidR="00AB1F16">
        <w:rPr>
          <w:sz w:val="32"/>
          <w:szCs w:val="32"/>
        </w:rPr>
        <w:t>checkinDate</w:t>
      </w:r>
      <w:proofErr w:type="spellEnd"/>
      <w:r w:rsidR="00AB1F16">
        <w:rPr>
          <w:sz w:val="32"/>
          <w:szCs w:val="32"/>
        </w:rPr>
        <w:t xml:space="preserve">, </w:t>
      </w:r>
      <w:proofErr w:type="spellStart"/>
      <w:r w:rsidR="00AB1F16">
        <w:rPr>
          <w:sz w:val="32"/>
          <w:szCs w:val="32"/>
        </w:rPr>
        <w:t>checkoutDate</w:t>
      </w:r>
      <w:proofErr w:type="spellEnd"/>
    </w:p>
    <w:p w:rsidR="00800C61" w:rsidRPr="00800C61" w:rsidRDefault="00800C61" w:rsidP="00800C61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44"/>
          <w:szCs w:val="44"/>
        </w:rPr>
        <w:t>Passenger Information</w:t>
      </w:r>
      <w:r w:rsidR="00AB1F16">
        <w:rPr>
          <w:sz w:val="44"/>
          <w:szCs w:val="44"/>
        </w:rPr>
        <w:br/>
      </w:r>
      <w:proofErr w:type="spellStart"/>
      <w:r w:rsidR="003332AA">
        <w:rPr>
          <w:sz w:val="32"/>
          <w:szCs w:val="32"/>
        </w:rPr>
        <w:t>passengerName</w:t>
      </w:r>
      <w:proofErr w:type="spellEnd"/>
      <w:r w:rsidR="003332AA">
        <w:rPr>
          <w:sz w:val="32"/>
          <w:szCs w:val="32"/>
        </w:rPr>
        <w:t xml:space="preserve">, </w:t>
      </w:r>
      <w:proofErr w:type="spellStart"/>
      <w:r w:rsidR="003332AA">
        <w:rPr>
          <w:sz w:val="32"/>
          <w:szCs w:val="32"/>
        </w:rPr>
        <w:t>numberofPassengers</w:t>
      </w:r>
      <w:proofErr w:type="spellEnd"/>
      <w:r w:rsidR="003332AA">
        <w:rPr>
          <w:sz w:val="32"/>
          <w:szCs w:val="32"/>
        </w:rPr>
        <w:t xml:space="preserve">, </w:t>
      </w:r>
      <w:proofErr w:type="spellStart"/>
      <w:r w:rsidR="003332AA">
        <w:rPr>
          <w:sz w:val="32"/>
          <w:szCs w:val="32"/>
        </w:rPr>
        <w:t>personIdentification</w:t>
      </w:r>
      <w:proofErr w:type="spellEnd"/>
    </w:p>
    <w:p w:rsidR="003332AA" w:rsidRDefault="00800C61" w:rsidP="00800C61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44"/>
          <w:szCs w:val="44"/>
        </w:rPr>
        <w:t>Travel Agency</w:t>
      </w:r>
      <w:r w:rsidR="003332AA">
        <w:rPr>
          <w:sz w:val="44"/>
          <w:szCs w:val="44"/>
        </w:rPr>
        <w:br/>
      </w:r>
      <w:proofErr w:type="spellStart"/>
      <w:r w:rsidR="003332AA">
        <w:rPr>
          <w:sz w:val="32"/>
          <w:szCs w:val="32"/>
        </w:rPr>
        <w:t>passengerID</w:t>
      </w:r>
      <w:proofErr w:type="spellEnd"/>
      <w:r w:rsidR="003332AA">
        <w:rPr>
          <w:sz w:val="32"/>
          <w:szCs w:val="32"/>
        </w:rPr>
        <w:t xml:space="preserve">, </w:t>
      </w:r>
      <w:proofErr w:type="spellStart"/>
      <w:r w:rsidR="003332AA">
        <w:rPr>
          <w:sz w:val="32"/>
          <w:szCs w:val="32"/>
        </w:rPr>
        <w:t>flightNumber</w:t>
      </w:r>
      <w:proofErr w:type="spellEnd"/>
      <w:r w:rsidR="003332AA">
        <w:rPr>
          <w:sz w:val="32"/>
          <w:szCs w:val="32"/>
        </w:rPr>
        <w:t xml:space="preserve">, </w:t>
      </w:r>
      <w:proofErr w:type="spellStart"/>
      <w:r w:rsidR="003332AA">
        <w:rPr>
          <w:sz w:val="32"/>
          <w:szCs w:val="32"/>
        </w:rPr>
        <w:t>flightCost</w:t>
      </w:r>
      <w:proofErr w:type="spellEnd"/>
    </w:p>
    <w:p w:rsidR="003332AA" w:rsidRDefault="003332AA" w:rsidP="003332AA">
      <w:pPr>
        <w:rPr>
          <w:sz w:val="44"/>
          <w:szCs w:val="44"/>
        </w:rPr>
      </w:pPr>
    </w:p>
    <w:p w:rsidR="003332AA" w:rsidRDefault="003332AA" w:rsidP="003332AA">
      <w:pPr>
        <w:rPr>
          <w:sz w:val="44"/>
          <w:szCs w:val="44"/>
        </w:rPr>
      </w:pPr>
      <w:r w:rsidRPr="003332AA">
        <w:rPr>
          <w:sz w:val="44"/>
          <w:szCs w:val="44"/>
        </w:rPr>
        <w:br/>
      </w:r>
      <w:r>
        <w:rPr>
          <w:sz w:val="44"/>
          <w:szCs w:val="44"/>
        </w:rPr>
        <w:t xml:space="preserve">MODEL DIAGRAM </w:t>
      </w:r>
      <w:r>
        <w:rPr>
          <w:sz w:val="44"/>
          <w:szCs w:val="44"/>
        </w:rPr>
        <w:t>BEHAVIOR (METHODS)</w:t>
      </w:r>
      <w:r>
        <w:rPr>
          <w:sz w:val="44"/>
          <w:szCs w:val="44"/>
        </w:rPr>
        <w:t>:</w:t>
      </w:r>
      <w:r>
        <w:rPr>
          <w:sz w:val="44"/>
          <w:szCs w:val="44"/>
        </w:rPr>
        <w:br/>
        <w:t xml:space="preserve">  </w:t>
      </w:r>
      <w:r>
        <w:rPr>
          <w:sz w:val="44"/>
          <w:szCs w:val="44"/>
        </w:rPr>
        <w:tab/>
      </w:r>
    </w:p>
    <w:p w:rsidR="003332AA" w:rsidRPr="003332AA" w:rsidRDefault="003332AA" w:rsidP="003332AA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 w:rsidRPr="003332AA">
        <w:rPr>
          <w:b/>
          <w:sz w:val="32"/>
          <w:szCs w:val="32"/>
        </w:rPr>
        <w:t>Travel Services</w:t>
      </w:r>
      <w:r>
        <w:rPr>
          <w:b/>
          <w:sz w:val="44"/>
          <w:szCs w:val="44"/>
        </w:rPr>
        <w:br/>
      </w:r>
      <w:r>
        <w:rPr>
          <w:sz w:val="32"/>
          <w:szCs w:val="32"/>
        </w:rPr>
        <w:t>Travel services takes the information generated regarding the passenger and other services offered to the passenger and it will provide a dashboard to show the overall summary. Once extended, the implemented travel agency will be a part of the travel services to show the aggregation</w:t>
      </w:r>
      <w:r>
        <w:rPr>
          <w:sz w:val="32"/>
          <w:szCs w:val="32"/>
        </w:rPr>
        <w:br/>
      </w:r>
    </w:p>
    <w:p w:rsidR="003332AA" w:rsidRPr="003332AA" w:rsidRDefault="003332AA" w:rsidP="003332AA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Car Rental Company</w:t>
      </w:r>
      <w:r>
        <w:rPr>
          <w:b/>
          <w:sz w:val="32"/>
          <w:szCs w:val="32"/>
        </w:rPr>
        <w:br/>
      </w:r>
      <w:r>
        <w:rPr>
          <w:sz w:val="32"/>
          <w:szCs w:val="32"/>
        </w:rPr>
        <w:t>Car rental companies, like the most we have seen, will first provide us with a list from its database for us to pick a car. For the billables regarding this entity, there will be a fixed price for the car to be rented, on an hourly basis. Hence, upon rental expiry and calculation of total hours, a bill can be calculated and passed</w:t>
      </w:r>
      <w:r>
        <w:rPr>
          <w:sz w:val="32"/>
          <w:szCs w:val="32"/>
        </w:rPr>
        <w:br/>
      </w:r>
    </w:p>
    <w:p w:rsidR="006F3927" w:rsidRPr="006F3927" w:rsidRDefault="003332AA" w:rsidP="003332AA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Local Hotels</w:t>
      </w:r>
      <w:r>
        <w:rPr>
          <w:b/>
          <w:sz w:val="32"/>
          <w:szCs w:val="32"/>
        </w:rPr>
        <w:br/>
      </w:r>
      <w:r w:rsidR="006F3927">
        <w:rPr>
          <w:sz w:val="32"/>
          <w:szCs w:val="32"/>
        </w:rPr>
        <w:t xml:space="preserve">For the passengers that navigate to hotel reservations, it will use a method to look for the hotels close to the location chosen by </w:t>
      </w:r>
      <w:r w:rsidR="006F3927">
        <w:rPr>
          <w:sz w:val="32"/>
          <w:szCs w:val="32"/>
        </w:rPr>
        <w:lastRenderedPageBreak/>
        <w:t>passenger. Post that, it will be the usual hotel attributes as mentioned above. Like the car rental company, it will send it’s billing ahead to travel services.</w:t>
      </w:r>
      <w:r w:rsidR="006F3927">
        <w:rPr>
          <w:sz w:val="32"/>
          <w:szCs w:val="32"/>
        </w:rPr>
        <w:br/>
      </w:r>
    </w:p>
    <w:p w:rsidR="00800C61" w:rsidRPr="003332AA" w:rsidRDefault="006F3927" w:rsidP="003332AA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Passenger Information &amp; Travel Agency:</w:t>
      </w:r>
      <w:r>
        <w:rPr>
          <w:b/>
          <w:sz w:val="32"/>
          <w:szCs w:val="32"/>
        </w:rPr>
        <w:br/>
      </w:r>
      <w:r>
        <w:rPr>
          <w:sz w:val="32"/>
          <w:szCs w:val="32"/>
        </w:rPr>
        <w:t xml:space="preserve">As the implemented travel agency has the information regarding the passengers, it will be fetched as the input for the other services that we will be offering. </w:t>
      </w:r>
      <w:bookmarkStart w:id="0" w:name="_GoBack"/>
      <w:bookmarkEnd w:id="0"/>
      <w:r w:rsidR="003332AA" w:rsidRPr="003332AA">
        <w:rPr>
          <w:b/>
          <w:sz w:val="44"/>
          <w:szCs w:val="44"/>
        </w:rPr>
        <w:br/>
      </w:r>
      <w:r w:rsidR="003332AA" w:rsidRPr="003332AA">
        <w:rPr>
          <w:b/>
          <w:sz w:val="44"/>
          <w:szCs w:val="44"/>
        </w:rPr>
        <w:br/>
        <w:t xml:space="preserve"> </w:t>
      </w:r>
      <w:r w:rsidR="00800C61" w:rsidRPr="003332AA">
        <w:rPr>
          <w:b/>
          <w:sz w:val="44"/>
          <w:szCs w:val="44"/>
        </w:rPr>
        <w:br/>
      </w:r>
      <w:r w:rsidR="00800C61" w:rsidRPr="003332AA">
        <w:rPr>
          <w:b/>
          <w:sz w:val="32"/>
          <w:szCs w:val="32"/>
        </w:rPr>
        <w:br/>
      </w:r>
    </w:p>
    <w:p w:rsidR="00800C61" w:rsidRPr="00800C61" w:rsidRDefault="00800C61" w:rsidP="00800C61">
      <w:pPr>
        <w:rPr>
          <w:sz w:val="28"/>
          <w:szCs w:val="28"/>
        </w:rPr>
      </w:pPr>
    </w:p>
    <w:sectPr w:rsidR="00800C61" w:rsidRPr="0080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B83847"/>
    <w:multiLevelType w:val="hybridMultilevel"/>
    <w:tmpl w:val="17F6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DEE64DC"/>
    <w:multiLevelType w:val="hybridMultilevel"/>
    <w:tmpl w:val="276E2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61"/>
    <w:rsid w:val="003332AA"/>
    <w:rsid w:val="00645252"/>
    <w:rsid w:val="006D3D74"/>
    <w:rsid w:val="006F3927"/>
    <w:rsid w:val="00800C61"/>
    <w:rsid w:val="0083569A"/>
    <w:rsid w:val="00A9204E"/>
    <w:rsid w:val="00AB1F16"/>
    <w:rsid w:val="00C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C1F9"/>
  <w15:chartTrackingRefBased/>
  <w15:docId w15:val="{7361435E-B007-4559-B1B8-9E037630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00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41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AnuragMastBanda !</dc:creator>
  <cp:keywords/>
  <dc:description/>
  <cp:lastModifiedBy>AnuragMastBanda !</cp:lastModifiedBy>
  <cp:revision>1</cp:revision>
  <dcterms:created xsi:type="dcterms:W3CDTF">2019-10-21T02:17:00Z</dcterms:created>
  <dcterms:modified xsi:type="dcterms:W3CDTF">2019-10-21T02:58:00Z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